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4E720" w14:textId="77777777" w:rsidR="002101E2" w:rsidRDefault="002101E2">
      <w:pPr>
        <w:pStyle w:val="Corpodetexto"/>
      </w:pPr>
    </w:p>
    <w:p w14:paraId="4F13B328" w14:textId="77777777" w:rsidR="002101E2" w:rsidRDefault="002101E2">
      <w:pPr>
        <w:jc w:val="center"/>
        <w:rPr>
          <w:sz w:val="40"/>
          <w:lang w:val="pt-BR"/>
        </w:rPr>
      </w:pPr>
    </w:p>
    <w:p w14:paraId="41CCDB2D" w14:textId="77777777" w:rsidR="002101E2" w:rsidRDefault="002101E2">
      <w:pPr>
        <w:jc w:val="center"/>
        <w:rPr>
          <w:sz w:val="40"/>
          <w:lang w:val="pt-BR"/>
        </w:rPr>
      </w:pPr>
    </w:p>
    <w:p w14:paraId="6B01186C" w14:textId="77777777" w:rsidR="002101E2" w:rsidRDefault="002101E2">
      <w:pPr>
        <w:jc w:val="center"/>
        <w:rPr>
          <w:sz w:val="40"/>
          <w:lang w:val="pt-BR"/>
        </w:rPr>
      </w:pPr>
    </w:p>
    <w:p w14:paraId="2412E797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044B452E" w14:textId="77777777" w:rsidR="003474F5" w:rsidRDefault="003474F5" w:rsidP="003474F5">
      <w:pPr>
        <w:pStyle w:val="Corpodetexto"/>
      </w:pPr>
    </w:p>
    <w:p w14:paraId="56A9A776" w14:textId="17198AD4" w:rsidR="003474F5" w:rsidRDefault="00D12583" w:rsidP="003474F5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EducaAção</w:t>
      </w:r>
    </w:p>
    <w:p w14:paraId="458A4B15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656F5013" w14:textId="77777777" w:rsidR="003474F5" w:rsidRPr="00887BC8" w:rsidRDefault="003474F5" w:rsidP="003474F5">
      <w:pPr>
        <w:rPr>
          <w:lang w:val="pt-BR"/>
        </w:rPr>
      </w:pPr>
    </w:p>
    <w:p w14:paraId="7A5FD4DF" w14:textId="77777777" w:rsidR="003474F5" w:rsidRPr="00887BC8" w:rsidRDefault="003474F5" w:rsidP="003474F5">
      <w:pPr>
        <w:rPr>
          <w:lang w:val="pt-BR"/>
        </w:rPr>
      </w:pPr>
    </w:p>
    <w:p w14:paraId="49766566" w14:textId="77777777" w:rsidR="003474F5" w:rsidRPr="00887BC8" w:rsidRDefault="003474F5" w:rsidP="003474F5">
      <w:pPr>
        <w:rPr>
          <w:lang w:val="pt-BR"/>
        </w:rPr>
      </w:pPr>
    </w:p>
    <w:p w14:paraId="5E1CD398" w14:textId="77777777" w:rsidR="003474F5" w:rsidRPr="00887BC8" w:rsidRDefault="003474F5" w:rsidP="003474F5">
      <w:pPr>
        <w:rPr>
          <w:lang w:val="pt-BR"/>
        </w:rPr>
      </w:pPr>
    </w:p>
    <w:p w14:paraId="12EE4A62" w14:textId="77777777" w:rsidR="003474F5" w:rsidRPr="00977849" w:rsidRDefault="001248B7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Design </w:t>
      </w:r>
      <w:r w:rsidR="00C83F97">
        <w:rPr>
          <w:b/>
          <w:sz w:val="44"/>
          <w:szCs w:val="44"/>
          <w:lang w:val="pt-BR"/>
        </w:rPr>
        <w:t xml:space="preserve">de </w:t>
      </w:r>
      <w:r w:rsidR="00352F47">
        <w:rPr>
          <w:b/>
          <w:sz w:val="44"/>
          <w:szCs w:val="44"/>
          <w:lang w:val="pt-BR"/>
        </w:rPr>
        <w:t>S</w:t>
      </w:r>
      <w:r w:rsidR="00C83F97">
        <w:rPr>
          <w:b/>
          <w:sz w:val="44"/>
          <w:szCs w:val="44"/>
          <w:lang w:val="pt-BR"/>
        </w:rPr>
        <w:t>erviços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6E73C8FD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AA8551C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4C7EA518" w14:textId="77777777" w:rsidR="00D12583" w:rsidRPr="001C230A" w:rsidRDefault="00D12583" w:rsidP="00D12583">
            <w:pPr>
              <w:ind w:hanging="2"/>
              <w:rPr>
                <w:lang w:val="pt-BR"/>
              </w:rPr>
            </w:pPr>
            <w:r w:rsidRPr="001C230A">
              <w:rPr>
                <w:lang w:val="pt-BR"/>
              </w:rPr>
              <w:t>Anna Beatriz Pereira Lima</w:t>
            </w:r>
          </w:p>
          <w:p w14:paraId="31907AB6" w14:textId="77777777" w:rsidR="00D12583" w:rsidRPr="001C230A" w:rsidRDefault="00D12583" w:rsidP="00D12583">
            <w:pPr>
              <w:ind w:hanging="2"/>
              <w:rPr>
                <w:lang w:val="pt-BR"/>
              </w:rPr>
            </w:pPr>
            <w:r w:rsidRPr="001C230A">
              <w:rPr>
                <w:lang w:val="pt-BR"/>
              </w:rPr>
              <w:t>Giovana Ellero Vieira</w:t>
            </w:r>
          </w:p>
          <w:p w14:paraId="06D60644" w14:textId="0EC06EAA" w:rsidR="003474F5" w:rsidRPr="00977849" w:rsidRDefault="00D12583" w:rsidP="00D12583">
            <w:pPr>
              <w:rPr>
                <w:sz w:val="28"/>
                <w:lang w:val="pt-BR"/>
              </w:rPr>
            </w:pPr>
            <w:r w:rsidRPr="001C230A">
              <w:rPr>
                <w:szCs w:val="22"/>
                <w:lang w:val="pt-BR"/>
              </w:rPr>
              <w:t>Vagner Batazoli Pereira Filho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BBB122D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32B54062" w14:textId="61F00CBD" w:rsidR="003474F5" w:rsidRPr="00977849" w:rsidRDefault="00D12583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20/10/2023</w:t>
            </w:r>
          </w:p>
        </w:tc>
      </w:tr>
      <w:tr w:rsidR="003474F5" w:rsidRPr="00977849" w14:paraId="39C60EAF" w14:textId="77777777" w:rsidTr="007E2C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6AF2867F" w14:textId="77777777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51EA840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342991AB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E2E26F0" w14:textId="77777777" w:rsidR="003474F5" w:rsidRPr="009108DD" w:rsidRDefault="003474F5" w:rsidP="00A64566">
      <w:pPr>
        <w:jc w:val="center"/>
      </w:pPr>
      <w:r>
        <w:rPr>
          <w:b/>
          <w:lang w:val="pt-BR"/>
        </w:rPr>
        <w:br w:type="page"/>
      </w:r>
    </w:p>
    <w:p w14:paraId="4B98BD72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3DA8ACC9" w14:textId="77777777" w:rsidR="004245F1" w:rsidRPr="00164FC0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4245F1">
        <w:fldChar w:fldCharType="begin"/>
      </w:r>
      <w:r w:rsidRPr="004245F1">
        <w:rPr>
          <w:lang w:val="pt-BR"/>
        </w:rPr>
        <w:instrText xml:space="preserve"> TOC \o "1-3" \u </w:instrText>
      </w:r>
      <w:r w:rsidRPr="004245F1">
        <w:fldChar w:fldCharType="separate"/>
      </w:r>
      <w:r w:rsidR="004245F1">
        <w:rPr>
          <w:noProof/>
        </w:rPr>
        <w:t>1</w:t>
      </w:r>
      <w:r w:rsidR="004245F1"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4245F1">
        <w:rPr>
          <w:noProof/>
        </w:rPr>
        <w:t>Objetivo do Documento</w:t>
      </w:r>
      <w:r w:rsidR="004245F1">
        <w:rPr>
          <w:noProof/>
        </w:rPr>
        <w:tab/>
      </w:r>
      <w:r w:rsidR="004245F1">
        <w:rPr>
          <w:noProof/>
        </w:rPr>
        <w:fldChar w:fldCharType="begin"/>
      </w:r>
      <w:r w:rsidR="004245F1">
        <w:rPr>
          <w:noProof/>
        </w:rPr>
        <w:instrText xml:space="preserve"> PAGEREF _Toc148719318 \h </w:instrText>
      </w:r>
      <w:r w:rsidR="004245F1">
        <w:rPr>
          <w:noProof/>
        </w:rPr>
      </w:r>
      <w:r w:rsidR="004245F1">
        <w:rPr>
          <w:noProof/>
        </w:rPr>
        <w:fldChar w:fldCharType="separate"/>
      </w:r>
      <w:r w:rsidR="004245F1">
        <w:rPr>
          <w:noProof/>
        </w:rPr>
        <w:t>3</w:t>
      </w:r>
      <w:r w:rsidR="004245F1">
        <w:rPr>
          <w:noProof/>
        </w:rPr>
        <w:fldChar w:fldCharType="end"/>
      </w:r>
    </w:p>
    <w:p w14:paraId="0AF963DA" w14:textId="77777777" w:rsidR="004245F1" w:rsidRPr="00164FC0" w:rsidRDefault="004245F1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Especificar os Esquemas de Mensagens dos Serviços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_Toc148719319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86AF4" w14:textId="77777777" w:rsidR="004245F1" w:rsidRPr="00164FC0" w:rsidRDefault="004245F1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Especificar Interfaces dos Serviços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_Toc148719320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ABD46D" w14:textId="77777777" w:rsidR="004245F1" w:rsidRPr="00164FC0" w:rsidRDefault="004245F1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4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Especificar Políticas e SLA’s das Operações dos  Serviços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_Toc148719321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0145DF" w14:textId="77777777" w:rsidR="004245F1" w:rsidRPr="00164FC0" w:rsidRDefault="004245F1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5</w:t>
      </w:r>
      <w:r w:rsidRPr="00164FC0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Diagrama UML de Realização de Serviços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_Toc148719322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E2418C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4EF960EA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4871931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5007CEAB" w14:textId="77777777" w:rsidR="00D97BB4" w:rsidRDefault="00D97BB4" w:rsidP="00F946CF">
      <w:pPr>
        <w:rPr>
          <w:highlight w:val="yellow"/>
          <w:lang w:val="pt-BR"/>
        </w:rPr>
      </w:pPr>
    </w:p>
    <w:p w14:paraId="569051E8" w14:textId="77777777" w:rsidR="00A64566" w:rsidRDefault="00D97BB4" w:rsidP="004245F1">
      <w:pPr>
        <w:rPr>
          <w:lang w:val="pt-BR"/>
        </w:rPr>
      </w:pPr>
      <w:r>
        <w:rPr>
          <w:highlight w:val="yellow"/>
          <w:lang w:val="pt-BR"/>
        </w:rPr>
        <w:t xml:space="preserve">Este documento tem como objetivo </w:t>
      </w:r>
      <w:r w:rsidR="000C242C" w:rsidRPr="000C242C">
        <w:rPr>
          <w:highlight w:val="yellow"/>
          <w:lang w:val="pt-BR"/>
        </w:rPr>
        <w:t>XXXXXXX</w:t>
      </w:r>
      <w:bookmarkStart w:id="10" w:name="_Toc117256966"/>
    </w:p>
    <w:p w14:paraId="79A31EAC" w14:textId="77777777" w:rsidR="004245F1" w:rsidRDefault="004245F1" w:rsidP="004245F1">
      <w:pPr>
        <w:rPr>
          <w:lang w:val="pt-BR"/>
        </w:rPr>
      </w:pPr>
    </w:p>
    <w:p w14:paraId="01DCB42F" w14:textId="77777777" w:rsidR="004245F1" w:rsidRDefault="004245F1" w:rsidP="004245F1">
      <w:pPr>
        <w:rPr>
          <w:lang w:val="pt-BR"/>
        </w:rPr>
      </w:pPr>
    </w:p>
    <w:p w14:paraId="0AF920C1" w14:textId="77777777" w:rsidR="001248B7" w:rsidRPr="001248B7" w:rsidRDefault="001248B7" w:rsidP="004245F1">
      <w:pPr>
        <w:pStyle w:val="Ttulo1"/>
      </w:pPr>
      <w:bookmarkStart w:id="11" w:name="_Toc117256967"/>
      <w:bookmarkStart w:id="12" w:name="_Toc148719319"/>
      <w:bookmarkEnd w:id="10"/>
      <w:r w:rsidRPr="001248B7">
        <w:t>Especificar os Esquemas de Mensagens dos Serviços</w:t>
      </w:r>
      <w:bookmarkEnd w:id="11"/>
      <w:bookmarkEnd w:id="12"/>
    </w:p>
    <w:p w14:paraId="126A5001" w14:textId="77777777" w:rsidR="001248B7" w:rsidRPr="00B61AC0" w:rsidRDefault="001248B7" w:rsidP="004245F1"/>
    <w:p w14:paraId="138BF034" w14:textId="6D619415" w:rsidR="001248B7" w:rsidRDefault="00D12583" w:rsidP="004245F1">
      <w:r>
        <w:rPr>
          <w:noProof/>
        </w:rPr>
        <w:drawing>
          <wp:inline distT="0" distB="0" distL="0" distR="0" wp14:anchorId="40E925D5" wp14:editId="79DB4C13">
            <wp:extent cx="2141220" cy="1310640"/>
            <wp:effectExtent l="0" t="0" r="0" b="3810"/>
            <wp:docPr id="1375590242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0242" name="Imagem 1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" t="1020" r="51093" b="73907"/>
                    <a:stretch/>
                  </pic:blipFill>
                  <pic:spPr bwMode="auto">
                    <a:xfrm>
                      <a:off x="0" y="0"/>
                      <a:ext cx="21412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4D842" w14:textId="77777777" w:rsidR="00D12583" w:rsidRDefault="00D12583" w:rsidP="004245F1"/>
    <w:p w14:paraId="0FF487C7" w14:textId="72D97A52" w:rsidR="00D12583" w:rsidRDefault="00D12583" w:rsidP="004245F1">
      <w:r>
        <w:rPr>
          <w:noProof/>
        </w:rPr>
        <w:drawing>
          <wp:inline distT="0" distB="0" distL="0" distR="0" wp14:anchorId="3A6F2CF1" wp14:editId="660F73D3">
            <wp:extent cx="2125980" cy="1295400"/>
            <wp:effectExtent l="0" t="0" r="7620" b="0"/>
            <wp:docPr id="381750693" name="Imagem 2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50693" name="Imagem 2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4" t="1166" r="3025" b="74053"/>
                    <a:stretch/>
                  </pic:blipFill>
                  <pic:spPr bwMode="auto">
                    <a:xfrm>
                      <a:off x="0" y="0"/>
                      <a:ext cx="212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1FE69" w14:textId="77777777" w:rsidR="00D12583" w:rsidRDefault="00D12583" w:rsidP="004245F1"/>
    <w:p w14:paraId="2E3328CF" w14:textId="06CE7EE2" w:rsidR="00D12583" w:rsidRDefault="00D12583" w:rsidP="004245F1">
      <w:r>
        <w:rPr>
          <w:noProof/>
        </w:rPr>
        <w:drawing>
          <wp:inline distT="0" distB="0" distL="0" distR="0" wp14:anchorId="65C204C9" wp14:editId="7C1FABD1">
            <wp:extent cx="2125980" cy="838200"/>
            <wp:effectExtent l="0" t="0" r="7620" b="0"/>
            <wp:docPr id="1351299694" name="Imagem 3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9694" name="Imagem 3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" t="27114" r="51260" b="56851"/>
                    <a:stretch/>
                  </pic:blipFill>
                  <pic:spPr bwMode="auto">
                    <a:xfrm>
                      <a:off x="0" y="0"/>
                      <a:ext cx="2125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3AAF2" w14:textId="77777777" w:rsidR="00D12583" w:rsidRDefault="00D12583" w:rsidP="004245F1"/>
    <w:p w14:paraId="1C4F1CFB" w14:textId="0E5773DA" w:rsidR="00D12583" w:rsidRDefault="00D12583" w:rsidP="004245F1">
      <w:r>
        <w:rPr>
          <w:noProof/>
        </w:rPr>
        <w:drawing>
          <wp:inline distT="0" distB="0" distL="0" distR="0" wp14:anchorId="3352DD27" wp14:editId="7FA51B92">
            <wp:extent cx="2118360" cy="1127760"/>
            <wp:effectExtent l="0" t="0" r="0" b="0"/>
            <wp:docPr id="976157513" name="Imagem 4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7513" name="Imagem 4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0" t="27406" r="2858" b="51020"/>
                    <a:stretch/>
                  </pic:blipFill>
                  <pic:spPr bwMode="auto">
                    <a:xfrm>
                      <a:off x="0" y="0"/>
                      <a:ext cx="2118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31C3A" w14:textId="77777777" w:rsidR="00D12583" w:rsidRDefault="00D12583" w:rsidP="004245F1"/>
    <w:p w14:paraId="1F749F4A" w14:textId="1A3D586E" w:rsidR="00D12583" w:rsidRDefault="00D12583" w:rsidP="004245F1">
      <w:r>
        <w:rPr>
          <w:noProof/>
        </w:rPr>
        <w:lastRenderedPageBreak/>
        <w:drawing>
          <wp:inline distT="0" distB="0" distL="0" distR="0" wp14:anchorId="12B90629" wp14:editId="4EE34399">
            <wp:extent cx="2110740" cy="1158240"/>
            <wp:effectExtent l="0" t="0" r="3810" b="3810"/>
            <wp:docPr id="61837092" name="Imagem 5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092" name="Imagem 5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" t="44606" r="51260" b="33236"/>
                    <a:stretch/>
                  </pic:blipFill>
                  <pic:spPr bwMode="auto">
                    <a:xfrm>
                      <a:off x="0" y="0"/>
                      <a:ext cx="21107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0795B" w14:textId="77777777" w:rsidR="00D12583" w:rsidRDefault="00D12583" w:rsidP="004245F1"/>
    <w:p w14:paraId="73FEB789" w14:textId="1D448158" w:rsidR="00D12583" w:rsidRDefault="00D12583" w:rsidP="004245F1">
      <w:r>
        <w:rPr>
          <w:noProof/>
        </w:rPr>
        <w:drawing>
          <wp:inline distT="0" distB="0" distL="0" distR="0" wp14:anchorId="5350532E" wp14:editId="4FA382F1">
            <wp:extent cx="2141220" cy="1424940"/>
            <wp:effectExtent l="0" t="0" r="0" b="3810"/>
            <wp:docPr id="241145939" name="Imagem 6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45939" name="Imagem 6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4" t="49854" r="2689" b="22886"/>
                    <a:stretch/>
                  </pic:blipFill>
                  <pic:spPr bwMode="auto">
                    <a:xfrm>
                      <a:off x="0" y="0"/>
                      <a:ext cx="21412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344C" w14:textId="77777777" w:rsidR="00D12583" w:rsidRDefault="00D12583" w:rsidP="004245F1"/>
    <w:p w14:paraId="6FDB5EB1" w14:textId="720EAC9D" w:rsidR="00D12583" w:rsidRDefault="00D12583" w:rsidP="004245F1">
      <w:r>
        <w:rPr>
          <w:noProof/>
        </w:rPr>
        <w:drawing>
          <wp:inline distT="0" distB="0" distL="0" distR="0" wp14:anchorId="3A0D2CED" wp14:editId="4BB0907A">
            <wp:extent cx="2118360" cy="678180"/>
            <wp:effectExtent l="0" t="0" r="0" b="7620"/>
            <wp:docPr id="58180963" name="Imagem 7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0963" name="Imagem 7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71138" r="51261" b="15888"/>
                    <a:stretch/>
                  </pic:blipFill>
                  <pic:spPr bwMode="auto">
                    <a:xfrm>
                      <a:off x="0" y="0"/>
                      <a:ext cx="21183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619D6" w14:textId="77777777" w:rsidR="00D12583" w:rsidRDefault="00D12583" w:rsidP="004245F1"/>
    <w:p w14:paraId="16340FA9" w14:textId="20F8905E" w:rsidR="00D12583" w:rsidRDefault="00D12583" w:rsidP="004245F1">
      <w:r>
        <w:rPr>
          <w:noProof/>
        </w:rPr>
        <w:drawing>
          <wp:inline distT="0" distB="0" distL="0" distR="0" wp14:anchorId="485C466E" wp14:editId="7D29E7DA">
            <wp:extent cx="2118360" cy="838200"/>
            <wp:effectExtent l="0" t="0" r="0" b="0"/>
            <wp:docPr id="142397607" name="Imagem 8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607" name="Imagem 8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3" t="81924" r="3024" b="2041"/>
                    <a:stretch/>
                  </pic:blipFill>
                  <pic:spPr bwMode="auto">
                    <a:xfrm>
                      <a:off x="0" y="0"/>
                      <a:ext cx="21183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AA7CF" w14:textId="77777777" w:rsidR="001248B7" w:rsidRDefault="001248B7" w:rsidP="004245F1"/>
    <w:p w14:paraId="19528D46" w14:textId="77777777" w:rsidR="000E7BC8" w:rsidRDefault="000E7BC8" w:rsidP="004245F1"/>
    <w:p w14:paraId="6C3828D8" w14:textId="77777777" w:rsidR="000E7BC8" w:rsidRDefault="000E7BC8" w:rsidP="004245F1"/>
    <w:p w14:paraId="72416193" w14:textId="77777777" w:rsidR="000E7BC8" w:rsidRDefault="000E7BC8" w:rsidP="004245F1"/>
    <w:p w14:paraId="1D0117C4" w14:textId="77777777" w:rsidR="000E7BC8" w:rsidRDefault="000E7BC8" w:rsidP="004245F1"/>
    <w:p w14:paraId="6232605E" w14:textId="77777777" w:rsidR="000E7BC8" w:rsidRDefault="000E7BC8" w:rsidP="004245F1"/>
    <w:p w14:paraId="101F339A" w14:textId="77777777" w:rsidR="000E7BC8" w:rsidRDefault="000E7BC8" w:rsidP="004245F1"/>
    <w:p w14:paraId="42969523" w14:textId="77777777" w:rsidR="000E7BC8" w:rsidRDefault="000E7BC8" w:rsidP="004245F1"/>
    <w:p w14:paraId="1DB62E2D" w14:textId="77777777" w:rsidR="000E7BC8" w:rsidRDefault="000E7BC8" w:rsidP="004245F1"/>
    <w:p w14:paraId="34549923" w14:textId="77777777" w:rsidR="001248B7" w:rsidRDefault="001248B7" w:rsidP="004245F1">
      <w:pPr>
        <w:pStyle w:val="Ttulo1"/>
      </w:pPr>
      <w:bookmarkStart w:id="13" w:name="_Toc117256968"/>
      <w:bookmarkStart w:id="14" w:name="_Toc148719320"/>
      <w:r>
        <w:lastRenderedPageBreak/>
        <w:t>Especificar Interfaces dos Serviços</w:t>
      </w:r>
      <w:bookmarkEnd w:id="13"/>
      <w:bookmarkEnd w:id="14"/>
    </w:p>
    <w:p w14:paraId="2C83A95C" w14:textId="78CC392D" w:rsidR="001248B7" w:rsidRDefault="000E7BC8" w:rsidP="004245F1">
      <w:r>
        <w:rPr>
          <w:noProof/>
        </w:rPr>
        <w:drawing>
          <wp:inline distT="0" distB="0" distL="0" distR="0" wp14:anchorId="183742A4" wp14:editId="19AB6E5F">
            <wp:extent cx="3762655" cy="1409700"/>
            <wp:effectExtent l="0" t="0" r="9525" b="0"/>
            <wp:docPr id="506269331" name="Imagem 9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69331" name="Imagem 9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564" r="50921" b="77155"/>
                    <a:stretch/>
                  </pic:blipFill>
                  <pic:spPr bwMode="auto">
                    <a:xfrm>
                      <a:off x="0" y="0"/>
                      <a:ext cx="3764836" cy="141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A6CB2" w14:textId="77777777" w:rsidR="000E7BC8" w:rsidRDefault="000E7BC8" w:rsidP="004245F1"/>
    <w:p w14:paraId="6708EB15" w14:textId="34909AEB" w:rsidR="000E7BC8" w:rsidRDefault="000E7BC8" w:rsidP="004245F1">
      <w:r>
        <w:rPr>
          <w:noProof/>
        </w:rPr>
        <w:drawing>
          <wp:inline distT="0" distB="0" distL="0" distR="0" wp14:anchorId="4F30C636" wp14:editId="3BDC9E23">
            <wp:extent cx="3743024" cy="1394460"/>
            <wp:effectExtent l="0" t="0" r="0" b="0"/>
            <wp:docPr id="1835354930" name="Imagem 10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54930" name="Imagem 10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" t="23941" r="51316" b="55248"/>
                    <a:stretch/>
                  </pic:blipFill>
                  <pic:spPr bwMode="auto">
                    <a:xfrm>
                      <a:off x="0" y="0"/>
                      <a:ext cx="3748791" cy="139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B74C" w14:textId="77777777" w:rsidR="000E7BC8" w:rsidRDefault="000E7BC8" w:rsidP="004245F1"/>
    <w:p w14:paraId="1A09015D" w14:textId="7AF97939" w:rsidR="000E7BC8" w:rsidRDefault="000E7BC8" w:rsidP="004245F1">
      <w:r>
        <w:rPr>
          <w:noProof/>
        </w:rPr>
        <w:drawing>
          <wp:inline distT="0" distB="0" distL="0" distR="0" wp14:anchorId="22C3307D" wp14:editId="3B90C4D9">
            <wp:extent cx="3743540" cy="1371600"/>
            <wp:effectExtent l="0" t="0" r="9525" b="0"/>
            <wp:docPr id="759976327" name="Imagem 1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6327" name="Imagem 11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46786" r="50921" b="32403"/>
                    <a:stretch/>
                  </pic:blipFill>
                  <pic:spPr bwMode="auto">
                    <a:xfrm>
                      <a:off x="0" y="0"/>
                      <a:ext cx="3750626" cy="13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4F980" w14:textId="77777777" w:rsidR="001248B7" w:rsidRDefault="001248B7" w:rsidP="004245F1"/>
    <w:p w14:paraId="23E47D7E" w14:textId="7421A0D9" w:rsidR="001248B7" w:rsidRDefault="000E7BC8" w:rsidP="004245F1">
      <w:r>
        <w:rPr>
          <w:noProof/>
        </w:rPr>
        <w:drawing>
          <wp:inline distT="0" distB="0" distL="0" distR="0" wp14:anchorId="34F6707C" wp14:editId="2FCF377F">
            <wp:extent cx="3780084" cy="845820"/>
            <wp:effectExtent l="0" t="0" r="0" b="0"/>
            <wp:docPr id="1337634912" name="Imagem 12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34912" name="Imagem 12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" t="70100" r="50788" b="17225"/>
                    <a:stretch/>
                  </pic:blipFill>
                  <pic:spPr bwMode="auto">
                    <a:xfrm>
                      <a:off x="0" y="0"/>
                      <a:ext cx="3783600" cy="84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16A72" w14:textId="77777777" w:rsidR="000E7BC8" w:rsidRDefault="000E7BC8" w:rsidP="004245F1"/>
    <w:p w14:paraId="740B084C" w14:textId="7E9EE251" w:rsidR="000E7BC8" w:rsidRDefault="000E7BC8" w:rsidP="004245F1">
      <w:r>
        <w:rPr>
          <w:noProof/>
        </w:rPr>
        <w:drawing>
          <wp:inline distT="0" distB="0" distL="0" distR="0" wp14:anchorId="395F56E9" wp14:editId="2FA032F2">
            <wp:extent cx="3812149" cy="830580"/>
            <wp:effectExtent l="0" t="0" r="0" b="7620"/>
            <wp:docPr id="380513733" name="Imagem 13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13733" name="Imagem 13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85122" r="51053" b="2673"/>
                    <a:stretch/>
                  </pic:blipFill>
                  <pic:spPr bwMode="auto">
                    <a:xfrm>
                      <a:off x="0" y="0"/>
                      <a:ext cx="3813269" cy="83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207F" w14:textId="77777777" w:rsidR="000E7BC8" w:rsidRDefault="000E7BC8" w:rsidP="004245F1"/>
    <w:p w14:paraId="19F8AA57" w14:textId="2301114E" w:rsidR="000E7BC8" w:rsidRDefault="000E7BC8" w:rsidP="004245F1">
      <w:r>
        <w:rPr>
          <w:noProof/>
        </w:rPr>
        <w:lastRenderedPageBreak/>
        <w:drawing>
          <wp:inline distT="0" distB="0" distL="0" distR="0" wp14:anchorId="0019753C" wp14:editId="20F9F106">
            <wp:extent cx="3811905" cy="1055929"/>
            <wp:effectExtent l="0" t="0" r="0" b="0"/>
            <wp:docPr id="1637501370" name="Imagem 15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01370" name="Imagem 15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61" t="2035" r="782" b="82318"/>
                    <a:stretch/>
                  </pic:blipFill>
                  <pic:spPr bwMode="auto">
                    <a:xfrm>
                      <a:off x="0" y="0"/>
                      <a:ext cx="3847547" cy="106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943BC" w14:textId="77777777" w:rsidR="000E7BC8" w:rsidRDefault="000E7BC8" w:rsidP="004245F1"/>
    <w:p w14:paraId="2AE74A63" w14:textId="7E6064B4" w:rsidR="000E7BC8" w:rsidRDefault="000E7BC8" w:rsidP="004245F1">
      <w:r>
        <w:rPr>
          <w:noProof/>
        </w:rPr>
        <w:drawing>
          <wp:inline distT="0" distB="0" distL="0" distR="0" wp14:anchorId="3527F95C" wp14:editId="7EE7E2EF">
            <wp:extent cx="3759906" cy="815340"/>
            <wp:effectExtent l="0" t="0" r="0" b="3810"/>
            <wp:docPr id="83440134" name="Imagem 16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134" name="Imagem 16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6" t="21907" b="65576"/>
                    <a:stretch/>
                  </pic:blipFill>
                  <pic:spPr bwMode="auto">
                    <a:xfrm>
                      <a:off x="0" y="0"/>
                      <a:ext cx="3767576" cy="8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A36F2" w14:textId="77777777" w:rsidR="000E7BC8" w:rsidRDefault="000E7BC8" w:rsidP="004245F1"/>
    <w:p w14:paraId="2DA185AE" w14:textId="1D18DF8A" w:rsidR="000E7BC8" w:rsidRDefault="000E7BC8" w:rsidP="004245F1">
      <w:r>
        <w:rPr>
          <w:noProof/>
        </w:rPr>
        <w:drawing>
          <wp:inline distT="0" distB="0" distL="0" distR="0" wp14:anchorId="78C8D42C" wp14:editId="7116487D">
            <wp:extent cx="3614329" cy="1645920"/>
            <wp:effectExtent l="0" t="0" r="5715" b="0"/>
            <wp:docPr id="967818859" name="Imagem 17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8859" name="Imagem 17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6" t="42405" b="31307"/>
                    <a:stretch/>
                  </pic:blipFill>
                  <pic:spPr bwMode="auto">
                    <a:xfrm>
                      <a:off x="0" y="0"/>
                      <a:ext cx="3617382" cy="164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F0406" w14:textId="77777777" w:rsidR="001248B7" w:rsidRDefault="001248B7" w:rsidP="004245F1">
      <w:pPr>
        <w:pStyle w:val="Ttulo1"/>
      </w:pPr>
      <w:bookmarkStart w:id="15" w:name="_Toc117256969"/>
      <w:bookmarkStart w:id="16" w:name="_Toc148719321"/>
      <w:r>
        <w:t xml:space="preserve">Especificar Políticas e </w:t>
      </w:r>
      <w:proofErr w:type="spellStart"/>
      <w:r>
        <w:t>SLA’s</w:t>
      </w:r>
      <w:proofErr w:type="spellEnd"/>
      <w:r>
        <w:t xml:space="preserve"> das Operações dos Serviços</w:t>
      </w:r>
      <w:bookmarkEnd w:id="15"/>
      <w:bookmarkEnd w:id="16"/>
    </w:p>
    <w:p w14:paraId="483A04F7" w14:textId="77777777" w:rsidR="001248B7" w:rsidRDefault="001248B7" w:rsidP="004245F1"/>
    <w:p w14:paraId="74DD46B4" w14:textId="77777777" w:rsidR="001248B7" w:rsidRPr="004245F1" w:rsidRDefault="001248B7" w:rsidP="004245F1">
      <w:pPr>
        <w:rPr>
          <w:highlight w:val="yellow"/>
          <w:lang w:val="pt-BR"/>
        </w:rPr>
      </w:pPr>
      <w:r w:rsidRPr="004245F1">
        <w:rPr>
          <w:highlight w:val="yellow"/>
          <w:lang w:val="pt-BR"/>
        </w:rPr>
        <w:t xml:space="preserve">Descrever as políticas e </w:t>
      </w:r>
      <w:proofErr w:type="spellStart"/>
      <w:r w:rsidRPr="004245F1">
        <w:rPr>
          <w:highlight w:val="yellow"/>
          <w:lang w:val="pt-BR"/>
        </w:rPr>
        <w:t>sla’s</w:t>
      </w:r>
      <w:proofErr w:type="spellEnd"/>
      <w:r w:rsidR="004245F1" w:rsidRPr="004245F1">
        <w:rPr>
          <w:highlight w:val="yellow"/>
          <w:lang w:val="pt-BR"/>
        </w:rPr>
        <w:t xml:space="preserve"> para cada operação de cada serviço.</w:t>
      </w:r>
    </w:p>
    <w:p w14:paraId="67EE5276" w14:textId="77777777" w:rsidR="001248B7" w:rsidRDefault="001248B7" w:rsidP="004245F1">
      <w:r>
        <w:t xml:space="preserve"> </w:t>
      </w:r>
    </w:p>
    <w:p w14:paraId="3CDE6870" w14:textId="77777777" w:rsidR="00A64566" w:rsidRDefault="00A64566" w:rsidP="004245F1"/>
    <w:p w14:paraId="3B5955EC" w14:textId="77777777" w:rsidR="001248B7" w:rsidRPr="00AB19F1" w:rsidRDefault="001248B7" w:rsidP="004245F1">
      <w:pPr>
        <w:pStyle w:val="Ttulo1"/>
      </w:pPr>
      <w:bookmarkStart w:id="17" w:name="_Toc117256972"/>
      <w:bookmarkStart w:id="18" w:name="_Toc148719322"/>
      <w:r w:rsidRPr="00AB19F1">
        <w:t>Diagrama UML de Realização de Serviços</w:t>
      </w:r>
      <w:bookmarkEnd w:id="17"/>
      <w:bookmarkEnd w:id="18"/>
      <w:r w:rsidRPr="00AB19F1">
        <w:t xml:space="preserve"> </w:t>
      </w:r>
    </w:p>
    <w:p w14:paraId="6D421247" w14:textId="77777777" w:rsidR="001248B7" w:rsidRDefault="001248B7" w:rsidP="004245F1">
      <w:pPr>
        <w:rPr>
          <w:highlight w:val="yellow"/>
        </w:rPr>
      </w:pPr>
    </w:p>
    <w:p w14:paraId="1AC41BF1" w14:textId="77777777" w:rsidR="001248B7" w:rsidRPr="004245F1" w:rsidRDefault="001248B7" w:rsidP="004245F1">
      <w:pPr>
        <w:rPr>
          <w:lang w:val="pt-BR"/>
        </w:rPr>
      </w:pPr>
      <w:r w:rsidRPr="004245F1">
        <w:rPr>
          <w:highlight w:val="yellow"/>
          <w:lang w:val="pt-BR"/>
        </w:rPr>
        <w:t xml:space="preserve">Elaborar o </w:t>
      </w:r>
      <w:r w:rsidR="004245F1" w:rsidRPr="004245F1">
        <w:rPr>
          <w:highlight w:val="yellow"/>
          <w:lang w:val="pt-BR"/>
        </w:rPr>
        <w:t>D</w:t>
      </w:r>
      <w:r w:rsidRPr="004245F1">
        <w:rPr>
          <w:highlight w:val="yellow"/>
          <w:lang w:val="pt-BR"/>
        </w:rPr>
        <w:t>i</w:t>
      </w:r>
      <w:r w:rsidR="004245F1" w:rsidRPr="004245F1">
        <w:rPr>
          <w:highlight w:val="yellow"/>
          <w:lang w:val="pt-BR"/>
        </w:rPr>
        <w:t>a</w:t>
      </w:r>
      <w:r w:rsidRPr="004245F1">
        <w:rPr>
          <w:highlight w:val="yellow"/>
          <w:lang w:val="pt-BR"/>
        </w:rPr>
        <w:t xml:space="preserve">grama </w:t>
      </w:r>
      <w:r w:rsidR="004245F1" w:rsidRPr="004245F1">
        <w:rPr>
          <w:highlight w:val="yellow"/>
          <w:lang w:val="pt-BR"/>
        </w:rPr>
        <w:t xml:space="preserve">UML de cada </w:t>
      </w:r>
      <w:r w:rsidRPr="004245F1">
        <w:rPr>
          <w:lang w:val="pt-BR"/>
        </w:rPr>
        <w:t xml:space="preserve">serviço: indicando classe interface, mediação, </w:t>
      </w:r>
      <w:r w:rsidR="004245F1" w:rsidRPr="004245F1">
        <w:rPr>
          <w:lang w:val="pt-BR"/>
        </w:rPr>
        <w:t>component</w:t>
      </w:r>
      <w:r w:rsidR="004245F1">
        <w:rPr>
          <w:lang w:val="pt-BR"/>
        </w:rPr>
        <w:t>e</w:t>
      </w:r>
      <w:r w:rsidR="004245F1" w:rsidRPr="004245F1">
        <w:rPr>
          <w:lang w:val="pt-BR"/>
        </w:rPr>
        <w:t>s, classes de análise e banco de dados.</w:t>
      </w:r>
    </w:p>
    <w:p w14:paraId="7070A0A0" w14:textId="77777777" w:rsidR="001248B7" w:rsidRDefault="001248B7" w:rsidP="004245F1"/>
    <w:p w14:paraId="2BCEFD2F" w14:textId="77777777" w:rsidR="001248B7" w:rsidRDefault="001248B7" w:rsidP="004245F1"/>
    <w:sectPr w:rsidR="001248B7" w:rsidSect="00915DCC">
      <w:headerReference w:type="default" r:id="rId9"/>
      <w:footerReference w:type="default" r:id="rId10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CCDD" w14:textId="77777777" w:rsidR="00116525" w:rsidRDefault="00116525">
      <w:r>
        <w:separator/>
      </w:r>
    </w:p>
  </w:endnote>
  <w:endnote w:type="continuationSeparator" w:id="0">
    <w:p w14:paraId="10DACC70" w14:textId="77777777" w:rsidR="00116525" w:rsidRDefault="0011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D3B0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TMP_</w:t>
    </w:r>
    <w:r w:rsidR="00A64566">
      <w:rPr>
        <w:lang w:val="pt-BR"/>
      </w:rPr>
      <w:t>Fase</w:t>
    </w:r>
    <w:proofErr w:type="spellEnd"/>
    <w:r w:rsidR="00A64566">
      <w:rPr>
        <w:lang w:val="pt-BR"/>
      </w:rPr>
      <w:t xml:space="preserve"> de </w:t>
    </w:r>
    <w:r w:rsidR="001248B7">
      <w:rPr>
        <w:lang w:val="pt-BR"/>
      </w:rPr>
      <w:t>Design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FA370" w14:textId="77777777" w:rsidR="00116525" w:rsidRDefault="00116525">
      <w:r>
        <w:separator/>
      </w:r>
    </w:p>
  </w:footnote>
  <w:footnote w:type="continuationSeparator" w:id="0">
    <w:p w14:paraId="755622E4" w14:textId="77777777" w:rsidR="00116525" w:rsidRDefault="0011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3144FCBD" w14:textId="77777777" w:rsidTr="003474F5">
      <w:trPr>
        <w:trHeight w:val="1651"/>
        <w:jc w:val="center"/>
      </w:trPr>
      <w:tc>
        <w:tcPr>
          <w:tcW w:w="1533" w:type="dxa"/>
        </w:tcPr>
        <w:p w14:paraId="3A4D6FA0" w14:textId="427161EE" w:rsidR="002F0E81" w:rsidRDefault="00744B1F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705B572B" wp14:editId="41E3278F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47C01BE0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2FFA368B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2D0B47FE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24D5986B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3EA0BD85" w14:textId="77777777" w:rsidR="002F0E81" w:rsidRDefault="002F0E81" w:rsidP="0044002D">
    <w:pPr>
      <w:pStyle w:val="Cabealho"/>
    </w:pPr>
  </w:p>
  <w:p w14:paraId="37936F82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5174972">
    <w:abstractNumId w:val="1"/>
  </w:num>
  <w:num w:numId="2" w16cid:durableId="1714232858">
    <w:abstractNumId w:val="2"/>
  </w:num>
  <w:num w:numId="3" w16cid:durableId="168569738">
    <w:abstractNumId w:val="3"/>
  </w:num>
  <w:num w:numId="4" w16cid:durableId="352658709">
    <w:abstractNumId w:val="4"/>
  </w:num>
  <w:num w:numId="5" w16cid:durableId="1418598697">
    <w:abstractNumId w:val="5"/>
  </w:num>
  <w:num w:numId="6" w16cid:durableId="1765228127">
    <w:abstractNumId w:val="6"/>
  </w:num>
  <w:num w:numId="7" w16cid:durableId="164516402">
    <w:abstractNumId w:val="18"/>
  </w:num>
  <w:num w:numId="8" w16cid:durableId="479887078">
    <w:abstractNumId w:val="7"/>
  </w:num>
  <w:num w:numId="9" w16cid:durableId="320696803">
    <w:abstractNumId w:val="15"/>
  </w:num>
  <w:num w:numId="10" w16cid:durableId="1700279635">
    <w:abstractNumId w:val="17"/>
  </w:num>
  <w:num w:numId="11" w16cid:durableId="1844973004">
    <w:abstractNumId w:val="13"/>
  </w:num>
  <w:num w:numId="12" w16cid:durableId="268199744">
    <w:abstractNumId w:val="16"/>
  </w:num>
  <w:num w:numId="13" w16cid:durableId="1236010292">
    <w:abstractNumId w:val="8"/>
  </w:num>
  <w:num w:numId="14" w16cid:durableId="1019771395">
    <w:abstractNumId w:val="9"/>
  </w:num>
  <w:num w:numId="15" w16cid:durableId="312637913">
    <w:abstractNumId w:val="11"/>
  </w:num>
  <w:num w:numId="16" w16cid:durableId="1489517525">
    <w:abstractNumId w:val="10"/>
  </w:num>
  <w:num w:numId="17" w16cid:durableId="673804522">
    <w:abstractNumId w:val="12"/>
  </w:num>
  <w:num w:numId="18" w16cid:durableId="2119372261">
    <w:abstractNumId w:val="0"/>
  </w:num>
  <w:num w:numId="19" w16cid:durableId="11566061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6E22"/>
    <w:rsid w:val="0002255E"/>
    <w:rsid w:val="0004121A"/>
    <w:rsid w:val="0006417F"/>
    <w:rsid w:val="000A567E"/>
    <w:rsid w:val="000C242C"/>
    <w:rsid w:val="000C3257"/>
    <w:rsid w:val="000D7557"/>
    <w:rsid w:val="000E7BC8"/>
    <w:rsid w:val="0010378A"/>
    <w:rsid w:val="00115661"/>
    <w:rsid w:val="00116525"/>
    <w:rsid w:val="001248B7"/>
    <w:rsid w:val="00160D83"/>
    <w:rsid w:val="00164FC0"/>
    <w:rsid w:val="001D61D6"/>
    <w:rsid w:val="001E7D46"/>
    <w:rsid w:val="002101E2"/>
    <w:rsid w:val="00210D8B"/>
    <w:rsid w:val="00265B68"/>
    <w:rsid w:val="00280F39"/>
    <w:rsid w:val="002A67E3"/>
    <w:rsid w:val="002C395F"/>
    <w:rsid w:val="002C578F"/>
    <w:rsid w:val="002E097E"/>
    <w:rsid w:val="002F0E81"/>
    <w:rsid w:val="003354E8"/>
    <w:rsid w:val="00336BDE"/>
    <w:rsid w:val="00342E76"/>
    <w:rsid w:val="00344C9F"/>
    <w:rsid w:val="003474F5"/>
    <w:rsid w:val="00352F47"/>
    <w:rsid w:val="003B2691"/>
    <w:rsid w:val="003B676F"/>
    <w:rsid w:val="003E197E"/>
    <w:rsid w:val="00423EC3"/>
    <w:rsid w:val="004245F1"/>
    <w:rsid w:val="004307C4"/>
    <w:rsid w:val="00435EF8"/>
    <w:rsid w:val="0044002D"/>
    <w:rsid w:val="00485F97"/>
    <w:rsid w:val="00516A76"/>
    <w:rsid w:val="00577D39"/>
    <w:rsid w:val="0058594F"/>
    <w:rsid w:val="005D234A"/>
    <w:rsid w:val="005D38BD"/>
    <w:rsid w:val="00621FBC"/>
    <w:rsid w:val="00641079"/>
    <w:rsid w:val="0068048B"/>
    <w:rsid w:val="006910FD"/>
    <w:rsid w:val="0069424A"/>
    <w:rsid w:val="006A0E8B"/>
    <w:rsid w:val="006A16AD"/>
    <w:rsid w:val="006F3548"/>
    <w:rsid w:val="0072500A"/>
    <w:rsid w:val="00744B1F"/>
    <w:rsid w:val="0075779E"/>
    <w:rsid w:val="007577E7"/>
    <w:rsid w:val="007628F7"/>
    <w:rsid w:val="00797CFA"/>
    <w:rsid w:val="007B7814"/>
    <w:rsid w:val="007E2C5A"/>
    <w:rsid w:val="007E6EE9"/>
    <w:rsid w:val="008119A3"/>
    <w:rsid w:val="00851F4E"/>
    <w:rsid w:val="00857CF0"/>
    <w:rsid w:val="00873422"/>
    <w:rsid w:val="008C2AE5"/>
    <w:rsid w:val="008D2C0F"/>
    <w:rsid w:val="008D7A44"/>
    <w:rsid w:val="00910CC8"/>
    <w:rsid w:val="00915DCC"/>
    <w:rsid w:val="00975234"/>
    <w:rsid w:val="0099310E"/>
    <w:rsid w:val="00996AE3"/>
    <w:rsid w:val="009A1F09"/>
    <w:rsid w:val="009D50EA"/>
    <w:rsid w:val="00A0456E"/>
    <w:rsid w:val="00A048F5"/>
    <w:rsid w:val="00A11686"/>
    <w:rsid w:val="00A16B27"/>
    <w:rsid w:val="00A36380"/>
    <w:rsid w:val="00A47FAD"/>
    <w:rsid w:val="00A5015C"/>
    <w:rsid w:val="00A64566"/>
    <w:rsid w:val="00A64F66"/>
    <w:rsid w:val="00A666EB"/>
    <w:rsid w:val="00A66DA1"/>
    <w:rsid w:val="00A8419A"/>
    <w:rsid w:val="00B61AC0"/>
    <w:rsid w:val="00BB48A1"/>
    <w:rsid w:val="00BC3369"/>
    <w:rsid w:val="00BD6639"/>
    <w:rsid w:val="00BF32A1"/>
    <w:rsid w:val="00C031A9"/>
    <w:rsid w:val="00C26527"/>
    <w:rsid w:val="00C7420D"/>
    <w:rsid w:val="00C7688C"/>
    <w:rsid w:val="00C809D9"/>
    <w:rsid w:val="00C83F97"/>
    <w:rsid w:val="00C84FAD"/>
    <w:rsid w:val="00CB41E0"/>
    <w:rsid w:val="00CB5D70"/>
    <w:rsid w:val="00CD07C8"/>
    <w:rsid w:val="00D12583"/>
    <w:rsid w:val="00D54FCA"/>
    <w:rsid w:val="00D97BB4"/>
    <w:rsid w:val="00DD051D"/>
    <w:rsid w:val="00DE1B65"/>
    <w:rsid w:val="00DF10FA"/>
    <w:rsid w:val="00E45B7D"/>
    <w:rsid w:val="00E72146"/>
    <w:rsid w:val="00E800F8"/>
    <w:rsid w:val="00ED6CC8"/>
    <w:rsid w:val="00ED7C19"/>
    <w:rsid w:val="00EF4771"/>
    <w:rsid w:val="00F11043"/>
    <w:rsid w:val="00F27CB1"/>
    <w:rsid w:val="00F81D7F"/>
    <w:rsid w:val="00F946CF"/>
    <w:rsid w:val="00FB3F95"/>
    <w:rsid w:val="00FB7CDA"/>
    <w:rsid w:val="00FC321C"/>
    <w:rsid w:val="00FE1CB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15B45"/>
  <w15:chartTrackingRefBased/>
  <w15:docId w15:val="{51B6F01A-4D57-4447-826F-462B505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Fontepargpadro0">
    <w:name w:val="Default Paragraph Font"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rsid w:val="00915DCC"/>
    <w:pPr>
      <w:suppressAutoHyphens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rsid w:val="00915DCC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C84FAD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GIOVANA ELLERO VIEIRA</cp:lastModifiedBy>
  <cp:revision>4</cp:revision>
  <cp:lastPrinted>2009-02-04T17:49:00Z</cp:lastPrinted>
  <dcterms:created xsi:type="dcterms:W3CDTF">2023-10-21T01:03:00Z</dcterms:created>
  <dcterms:modified xsi:type="dcterms:W3CDTF">2023-10-21T01:17:00Z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